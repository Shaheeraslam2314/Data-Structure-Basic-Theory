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1D96F" w14:textId="0F2100F2" w:rsidR="00A9204E" w:rsidRPr="000A2094" w:rsidRDefault="002E683F">
      <w:pPr>
        <w:rPr>
          <w:rFonts w:asciiTheme="majorHAnsi" w:hAnsiTheme="majorHAnsi" w:cstheme="majorHAnsi"/>
          <w:b/>
          <w:bCs/>
          <w:i/>
          <w:iCs/>
        </w:rPr>
      </w:pPr>
      <w:r w:rsidRPr="000A2094">
        <w:rPr>
          <w:rFonts w:cstheme="minorHAnsi"/>
          <w:b/>
          <w:bCs/>
        </w:rPr>
        <w:t>Introduction To DSA (Theory):</w:t>
      </w:r>
      <w:r w:rsidRPr="000A2094">
        <w:rPr>
          <w:rFonts w:asciiTheme="majorHAnsi" w:hAnsiTheme="majorHAnsi" w:cstheme="majorHAnsi"/>
          <w:b/>
          <w:bCs/>
          <w:i/>
          <w:iCs/>
        </w:rPr>
        <w:t xml:space="preserve"> -</w:t>
      </w:r>
    </w:p>
    <w:p w14:paraId="1C66872A" w14:textId="002DF765" w:rsidR="002E683F" w:rsidRDefault="002E683F"/>
    <w:p w14:paraId="7E7888FF" w14:textId="5AD9C7EC" w:rsidR="002E683F" w:rsidRDefault="002E683F">
      <w:r>
        <w:t xml:space="preserve">-&gt;CPU </w:t>
      </w:r>
      <w:r w:rsidR="000A2094">
        <w:t xml:space="preserve">stands for “Central Processing Unit” and is used to </w:t>
      </w:r>
      <w:r>
        <w:t>solve</w:t>
      </w:r>
      <w:r w:rsidR="000A2094">
        <w:t>/execute</w:t>
      </w:r>
      <w:r>
        <w:t xml:space="preserve"> the Instruction.</w:t>
      </w:r>
    </w:p>
    <w:p w14:paraId="480C3904" w14:textId="087DD081" w:rsidR="002E683F" w:rsidRDefault="002E683F">
      <w:r>
        <w:t>-&gt; Main memory is “Temporary Memory”.</w:t>
      </w:r>
    </w:p>
    <w:p w14:paraId="56800C41" w14:textId="77D27358" w:rsidR="002E683F" w:rsidRDefault="002E683F">
      <w:r>
        <w:t>-&gt;Documents are stored in hard-disk and is called “Data Files”.</w:t>
      </w:r>
    </w:p>
    <w:p w14:paraId="78DAB91B" w14:textId="76CA35F7" w:rsidR="002E683F" w:rsidRDefault="002E683F"/>
    <w:p w14:paraId="468542FC" w14:textId="34C999E6" w:rsidR="000A2094" w:rsidRPr="000A2094" w:rsidRDefault="000A2094">
      <w:pPr>
        <w:rPr>
          <w:b/>
          <w:bCs/>
        </w:rPr>
      </w:pPr>
      <w:r w:rsidRPr="000A2094">
        <w:rPr>
          <w:b/>
          <w:bCs/>
        </w:rPr>
        <w:t>Memory Theory: -</w:t>
      </w:r>
    </w:p>
    <w:p w14:paraId="575BC610" w14:textId="77777777" w:rsidR="000A2094" w:rsidRDefault="000A2094"/>
    <w:p w14:paraId="1FF6929C" w14:textId="15E3C6B1" w:rsidR="002E683F" w:rsidRDefault="0013493F">
      <w:r>
        <w:rPr>
          <w:noProof/>
        </w:rPr>
        <mc:AlternateContent>
          <mc:Choice Requires="wps">
            <w:drawing>
              <wp:anchor distT="0" distB="0" distL="114300" distR="114300" simplePos="0" relativeHeight="251662336" behindDoc="0" locked="0" layoutInCell="1" allowOverlap="1" wp14:anchorId="5E4A3902" wp14:editId="5F51D701">
                <wp:simplePos x="0" y="0"/>
                <wp:positionH relativeFrom="column">
                  <wp:posOffset>3290862</wp:posOffset>
                </wp:positionH>
                <wp:positionV relativeFrom="paragraph">
                  <wp:posOffset>792438</wp:posOffset>
                </wp:positionV>
                <wp:extent cx="669677" cy="709027"/>
                <wp:effectExtent l="0" t="0" r="16510" b="15240"/>
                <wp:wrapNone/>
                <wp:docPr id="4" name="Oval 4"/>
                <wp:cNvGraphicFramePr/>
                <a:graphic xmlns:a="http://schemas.openxmlformats.org/drawingml/2006/main">
                  <a:graphicData uri="http://schemas.microsoft.com/office/word/2010/wordprocessingShape">
                    <wps:wsp>
                      <wps:cNvSpPr/>
                      <wps:spPr>
                        <a:xfrm>
                          <a:off x="0" y="0"/>
                          <a:ext cx="669677" cy="70902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6A3E34" w14:textId="08D60187" w:rsidR="0013493F" w:rsidRDefault="0013493F" w:rsidP="0013493F">
                            <w:r>
                              <w:t>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4A3902" id="Oval 4" o:spid="_x0000_s1026" style="position:absolute;margin-left:259.1pt;margin-top:62.4pt;width:52.75pt;height:55.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" fillcolor="#5b9bd5 [3204]" strokecolor="#1f4d78 [1604]" strokeweight="1pt">
                <v:stroke joinstyle="miter"/>
                <v:textbox>
                  <w:txbxContent>
                    <w:p w14:paraId="746A3E34" w14:textId="08D60187" w:rsidR="0013493F" w:rsidRDefault="0013493F" w:rsidP="0013493F">
                      <w:r>
                        <w:t>CPU</w:t>
                      </w:r>
                    </w:p>
                  </w:txbxContent>
                </v:textbox>
              </v:oval>
            </w:pict>
          </mc:Fallback>
        </mc:AlternateContent>
      </w:r>
      <w:r w:rsidR="002E683F">
        <w:t xml:space="preserve">Suppose that in hard disk Microsoft excel and random file is present. To make sure that excel will work, we will move the excel into main – memory and </w:t>
      </w:r>
      <w:r w:rsidR="000A2094">
        <w:t>CPU</w:t>
      </w:r>
      <w:r w:rsidR="002E683F">
        <w:t xml:space="preserve"> will start executing it. Suppose that excel need that random file for its working, so that random file which was stored in </w:t>
      </w:r>
      <w:r w:rsidR="000A2094">
        <w:t>hard disk will also be called into main memory, and CPU will start performing different task on that file. Every application deal with some data.</w:t>
      </w:r>
    </w:p>
    <w:p w14:paraId="2EB634BC" w14:textId="1F11EA4A" w:rsidR="0013493F" w:rsidRDefault="0013493F"/>
    <w:p w14:paraId="0D55D222" w14:textId="77777777" w:rsidR="0013493F" w:rsidRDefault="0013493F"/>
    <w:p w14:paraId="32FFF613" w14:textId="12E0D316" w:rsidR="0013493F" w:rsidRDefault="0013493F"/>
    <w:p w14:paraId="4E8F37D9" w14:textId="08F5418D" w:rsidR="0013493F" w:rsidRDefault="0013493F">
      <w:r>
        <w:rPr>
          <w:noProof/>
        </w:rPr>
        <mc:AlternateContent>
          <mc:Choice Requires="wps">
            <w:drawing>
              <wp:anchor distT="0" distB="0" distL="114300" distR="114300" simplePos="0" relativeHeight="251663360" behindDoc="0" locked="0" layoutInCell="1" allowOverlap="1" wp14:anchorId="43E08059" wp14:editId="4AC09BD4">
                <wp:simplePos x="0" y="0"/>
                <wp:positionH relativeFrom="column">
                  <wp:posOffset>3559803</wp:posOffset>
                </wp:positionH>
                <wp:positionV relativeFrom="paragraph">
                  <wp:posOffset>122181</wp:posOffset>
                </wp:positionV>
                <wp:extent cx="4890" cy="244492"/>
                <wp:effectExtent l="76200" t="38100" r="52705" b="60325"/>
                <wp:wrapNone/>
                <wp:docPr id="5" name="Straight Arrow Connector 5"/>
                <wp:cNvGraphicFramePr/>
                <a:graphic xmlns:a="http://schemas.openxmlformats.org/drawingml/2006/main">
                  <a:graphicData uri="http://schemas.microsoft.com/office/word/2010/wordprocessingShape">
                    <wps:wsp>
                      <wps:cNvCnPr/>
                      <wps:spPr>
                        <a:xfrm>
                          <a:off x="0" y="0"/>
                          <a:ext cx="4890" cy="24449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227ACB" id="_x0000_t32" coordsize="21600,21600" o:spt="32" o:oned="t" path="m,l21600,21600e" filled="f">
                <v:path arrowok="t" fillok="f" o:connecttype="none"/>
                <o:lock v:ext="edit" shapetype="t"/>
              </v:shapetype>
              <v:shape id="Straight Arrow Connector 5" o:spid="_x0000_s1026" type="#_x0000_t32" style="position:absolute;margin-left:280.3pt;margin-top:9.6pt;width:.4pt;height:19.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" strokecolor="#5b9bd5 [3204]" strokeweight=".5pt">
                <v:stroke startarrow="block" endarrow="block" joinstyle="miter"/>
              </v:shape>
            </w:pict>
          </mc:Fallback>
        </mc:AlternateContent>
      </w:r>
    </w:p>
    <w:p w14:paraId="2C2C8FEE" w14:textId="0ADFFC66" w:rsidR="0013493F" w:rsidRDefault="0013493F">
      <w:r>
        <w:rPr>
          <w:noProof/>
        </w:rPr>
        <mc:AlternateContent>
          <mc:Choice Requires="wps">
            <w:drawing>
              <wp:anchor distT="0" distB="0" distL="114300" distR="114300" simplePos="0" relativeHeight="251659264" behindDoc="0" locked="0" layoutInCell="1" allowOverlap="1" wp14:anchorId="1E2114E1" wp14:editId="04551556">
                <wp:simplePos x="0" y="0"/>
                <wp:positionH relativeFrom="column">
                  <wp:posOffset>297730</wp:posOffset>
                </wp:positionH>
                <wp:positionV relativeFrom="paragraph">
                  <wp:posOffset>57622</wp:posOffset>
                </wp:positionV>
                <wp:extent cx="1065985" cy="1173562"/>
                <wp:effectExtent l="0" t="0" r="20320" b="26670"/>
                <wp:wrapNone/>
                <wp:docPr id="1" name="Cylinder 1"/>
                <wp:cNvGraphicFramePr/>
                <a:graphic xmlns:a="http://schemas.openxmlformats.org/drawingml/2006/main">
                  <a:graphicData uri="http://schemas.microsoft.com/office/word/2010/wordprocessingShape">
                    <wps:wsp>
                      <wps:cNvSpPr/>
                      <wps:spPr>
                        <a:xfrm>
                          <a:off x="0" y="0"/>
                          <a:ext cx="1065985" cy="1173562"/>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A963E1" w14:textId="141D5CB1" w:rsidR="0013493F" w:rsidRDefault="0013493F" w:rsidP="0013493F">
                            <w:pPr>
                              <w:jc w:val="center"/>
                            </w:pPr>
                            <w:r>
                              <w:t xml:space="preserve">Excel </w:t>
                            </w:r>
                          </w:p>
                          <w:p w14:paraId="4579ADCB" w14:textId="1A538E92" w:rsidR="0013493F" w:rsidRDefault="0013493F" w:rsidP="0013493F">
                            <w:pPr>
                              <w:jc w:val="center"/>
                            </w:pPr>
                            <w:r>
                              <w:t xml:space="preserve">Random File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2114E1"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 o:spid="_x0000_s1027" type="#_x0000_t22" style="position:absolute;margin-left:23.45pt;margin-top:4.55pt;width:83.95pt;height:9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" adj="4905" fillcolor="#5b9bd5 [3204]" strokecolor="#1f4d78 [1604]" strokeweight="1pt">
                <v:stroke joinstyle="miter"/>
                <v:textbox>
                  <w:txbxContent>
                    <w:p w14:paraId="43A963E1" w14:textId="141D5CB1" w:rsidR="0013493F" w:rsidRDefault="0013493F" w:rsidP="0013493F">
                      <w:pPr>
                        <w:jc w:val="center"/>
                      </w:pPr>
                      <w:r>
                        <w:t xml:space="preserve">Excel </w:t>
                      </w:r>
                    </w:p>
                    <w:p w14:paraId="4579ADCB" w14:textId="1A538E92" w:rsidR="0013493F" w:rsidRDefault="0013493F" w:rsidP="0013493F">
                      <w:pPr>
                        <w:jc w:val="center"/>
                      </w:pPr>
                      <w:r>
                        <w:t xml:space="preserve">Random File </w:t>
                      </w:r>
                    </w:p>
                  </w:txbxContent>
                </v:textbox>
              </v:shape>
            </w:pict>
          </mc:Fallback>
        </mc:AlternateContent>
      </w:r>
    </w:p>
    <w:p w14:paraId="733629C8" w14:textId="560EB647" w:rsidR="0013493F" w:rsidRDefault="0013493F">
      <w:r>
        <w:rPr>
          <w:noProof/>
        </w:rPr>
        <mc:AlternateContent>
          <mc:Choice Requires="wps">
            <w:drawing>
              <wp:anchor distT="0" distB="0" distL="114300" distR="114300" simplePos="0" relativeHeight="251661312" behindDoc="0" locked="0" layoutInCell="1" allowOverlap="1" wp14:anchorId="54845A51" wp14:editId="7042B85E">
                <wp:simplePos x="0" y="0"/>
                <wp:positionH relativeFrom="column">
                  <wp:posOffset>2781918</wp:posOffset>
                </wp:positionH>
                <wp:positionV relativeFrom="paragraph">
                  <wp:posOffset>14574</wp:posOffset>
                </wp:positionV>
                <wp:extent cx="1877698" cy="1163781"/>
                <wp:effectExtent l="0" t="0" r="27305" b="17780"/>
                <wp:wrapNone/>
                <wp:docPr id="3" name="Rectangle 3"/>
                <wp:cNvGraphicFramePr/>
                <a:graphic xmlns:a="http://schemas.openxmlformats.org/drawingml/2006/main">
                  <a:graphicData uri="http://schemas.microsoft.com/office/word/2010/wordprocessingShape">
                    <wps:wsp>
                      <wps:cNvSpPr/>
                      <wps:spPr>
                        <a:xfrm>
                          <a:off x="0" y="0"/>
                          <a:ext cx="1877698" cy="11637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5D4F76" w14:textId="322901FF" w:rsidR="0013493F" w:rsidRDefault="0013493F" w:rsidP="0013493F">
                            <w:pPr>
                              <w:jc w:val="center"/>
                            </w:pPr>
                            <w:r>
                              <w:t>Data</w:t>
                            </w:r>
                          </w:p>
                          <w:p w14:paraId="6A3E5772" w14:textId="74AD9903" w:rsidR="0013493F" w:rsidRDefault="0013493F" w:rsidP="0013493F">
                            <w:pPr>
                              <w:jc w:val="center"/>
                            </w:pPr>
                          </w:p>
                          <w:p w14:paraId="42D3F7CF" w14:textId="0ECCE880" w:rsidR="0013493F" w:rsidRDefault="0013493F" w:rsidP="0013493F">
                            <w:pPr>
                              <w:jc w:val="center"/>
                            </w:pPr>
                            <w:r>
                              <w:t xml:space="preserve">Excel </w:t>
                            </w:r>
                          </w:p>
                          <w:p w14:paraId="423BBB64" w14:textId="77777777" w:rsidR="0013493F" w:rsidRDefault="0013493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845A51" id="Rectangle 3" o:spid="_x0000_s1028" style="position:absolute;margin-left:219.05pt;margin-top:1.15pt;width:147.85pt;height:91.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" fillcolor="#5b9bd5 [3204]" strokecolor="#1f4d78 [1604]" strokeweight="1pt">
                <v:textbox>
                  <w:txbxContent>
                    <w:p w14:paraId="775D4F76" w14:textId="322901FF" w:rsidR="0013493F" w:rsidRDefault="0013493F" w:rsidP="0013493F">
                      <w:pPr>
                        <w:jc w:val="center"/>
                      </w:pPr>
                      <w:r>
                        <w:t>Data</w:t>
                      </w:r>
                    </w:p>
                    <w:p w14:paraId="6A3E5772" w14:textId="74AD9903" w:rsidR="0013493F" w:rsidRDefault="0013493F" w:rsidP="0013493F">
                      <w:pPr>
                        <w:jc w:val="center"/>
                      </w:pPr>
                    </w:p>
                    <w:p w14:paraId="42D3F7CF" w14:textId="0ECCE880" w:rsidR="0013493F" w:rsidRDefault="0013493F" w:rsidP="0013493F">
                      <w:pPr>
                        <w:jc w:val="center"/>
                      </w:pPr>
                      <w:r>
                        <w:t xml:space="preserve">Excel </w:t>
                      </w:r>
                    </w:p>
                    <w:p w14:paraId="423BBB64" w14:textId="77777777" w:rsidR="0013493F" w:rsidRDefault="0013493F"/>
                  </w:txbxContent>
                </v:textbox>
              </v:rect>
            </w:pict>
          </mc:Fallback>
        </mc:AlternateContent>
      </w:r>
    </w:p>
    <w:p w14:paraId="62BE5A2B" w14:textId="7B3BA271" w:rsidR="0013493F" w:rsidRDefault="0013493F"/>
    <w:p w14:paraId="06798EE7" w14:textId="3985EBFF" w:rsidR="0013493F" w:rsidRDefault="0013493F">
      <w:r>
        <w:rPr>
          <w:noProof/>
        </w:rPr>
        <mc:AlternateContent>
          <mc:Choice Requires="wps">
            <w:drawing>
              <wp:anchor distT="0" distB="0" distL="114300" distR="114300" simplePos="0" relativeHeight="251660288" behindDoc="0" locked="0" layoutInCell="1" allowOverlap="1" wp14:anchorId="659A4CF3" wp14:editId="2F082A54">
                <wp:simplePos x="0" y="0"/>
                <wp:positionH relativeFrom="column">
                  <wp:posOffset>1378884</wp:posOffset>
                </wp:positionH>
                <wp:positionV relativeFrom="paragraph">
                  <wp:posOffset>117951</wp:posOffset>
                </wp:positionV>
                <wp:extent cx="1418053" cy="4955"/>
                <wp:effectExtent l="0" t="0" r="29845" b="33655"/>
                <wp:wrapNone/>
                <wp:docPr id="2" name="Straight Connector 2"/>
                <wp:cNvGraphicFramePr/>
                <a:graphic xmlns:a="http://schemas.openxmlformats.org/drawingml/2006/main">
                  <a:graphicData uri="http://schemas.microsoft.com/office/word/2010/wordprocessingShape">
                    <wps:wsp>
                      <wps:cNvCnPr/>
                      <wps:spPr>
                        <a:xfrm>
                          <a:off x="0" y="0"/>
                          <a:ext cx="1418053" cy="4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435267"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5pt,9.3pt" to="220.2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" strokecolor="#5b9bd5 [3204]" strokeweight=".5pt">
                <v:stroke joinstyle="miter"/>
              </v:line>
            </w:pict>
          </mc:Fallback>
        </mc:AlternateContent>
      </w:r>
    </w:p>
    <w:p w14:paraId="45C9E8AD" w14:textId="77777777" w:rsidR="0013493F" w:rsidRDefault="0013493F"/>
    <w:p w14:paraId="57F3448A" w14:textId="4B32DD58" w:rsidR="000A2094" w:rsidRDefault="000A2094"/>
    <w:p w14:paraId="58769628" w14:textId="77777777" w:rsidR="0013493F" w:rsidRDefault="0013493F">
      <w:pPr>
        <w:rPr>
          <w:b/>
          <w:bCs/>
        </w:rPr>
      </w:pPr>
    </w:p>
    <w:p w14:paraId="29F6FF83" w14:textId="77777777" w:rsidR="0013493F" w:rsidRDefault="0013493F">
      <w:pPr>
        <w:rPr>
          <w:b/>
          <w:bCs/>
        </w:rPr>
      </w:pPr>
    </w:p>
    <w:p w14:paraId="5CE5C6A9" w14:textId="77777777" w:rsidR="0013493F" w:rsidRDefault="0013493F">
      <w:pPr>
        <w:rPr>
          <w:b/>
          <w:bCs/>
        </w:rPr>
      </w:pPr>
    </w:p>
    <w:p w14:paraId="79624FBC" w14:textId="35C836A9" w:rsidR="000A2094" w:rsidRPr="000A2094" w:rsidRDefault="000A2094">
      <w:pPr>
        <w:rPr>
          <w:b/>
          <w:bCs/>
        </w:rPr>
      </w:pPr>
      <w:r w:rsidRPr="000A2094">
        <w:rPr>
          <w:b/>
          <w:bCs/>
        </w:rPr>
        <w:t>Definition of Data structure: -</w:t>
      </w:r>
    </w:p>
    <w:p w14:paraId="56D3005E" w14:textId="43BE9A4F" w:rsidR="000A2094" w:rsidRDefault="000A2094"/>
    <w:p w14:paraId="426932FB" w14:textId="1F735412" w:rsidR="000A2094" w:rsidRDefault="000A2094">
      <w:r>
        <w:t xml:space="preserve">In Computer Data structure is the core of every program. Every program uses data structure in one way or another. Data structure is defined as “Organizing of data into main memory for effective solution” is </w:t>
      </w:r>
    </w:p>
    <w:p w14:paraId="0232ADB5" w14:textId="18FAAE9A" w:rsidR="000A2094" w:rsidRDefault="000A2094">
      <w:r>
        <w:t xml:space="preserve">“Data structure”. </w:t>
      </w:r>
    </w:p>
    <w:p w14:paraId="7396AEBD" w14:textId="354571B4" w:rsidR="002E683F" w:rsidRDefault="002E683F"/>
    <w:p w14:paraId="11BE3479" w14:textId="338911F8" w:rsidR="008008AE" w:rsidRPr="008008AE" w:rsidRDefault="008008AE">
      <w:pPr>
        <w:rPr>
          <w:b/>
          <w:bCs/>
        </w:rPr>
      </w:pPr>
      <w:r>
        <w:rPr>
          <w:b/>
          <w:bCs/>
        </w:rPr>
        <w:t xml:space="preserve">Definition of </w:t>
      </w:r>
      <w:r w:rsidRPr="008008AE">
        <w:rPr>
          <w:b/>
          <w:bCs/>
        </w:rPr>
        <w:t>Data Base</w:t>
      </w:r>
      <w:r w:rsidR="005E0E0B">
        <w:rPr>
          <w:b/>
          <w:bCs/>
        </w:rPr>
        <w:t xml:space="preserve"> &amp;&amp; Big Data</w:t>
      </w:r>
      <w:r w:rsidRPr="008008AE">
        <w:rPr>
          <w:b/>
          <w:bCs/>
        </w:rPr>
        <w:t>: -</w:t>
      </w:r>
    </w:p>
    <w:p w14:paraId="1DED0E72" w14:textId="51BD5761" w:rsidR="008008AE" w:rsidRDefault="008008AE"/>
    <w:p w14:paraId="701CAC96" w14:textId="05A522EA" w:rsidR="008008AE" w:rsidRDefault="008008AE">
      <w:r>
        <w:t>When data is big, it will be organized in database or relational data. It is generally stored on Hard disk. When a computer pulls a data from hard -disk, data structure will be required for performing operations on that pulled data. Large data can be organized into 2 types: -</w:t>
      </w:r>
    </w:p>
    <w:p w14:paraId="7A60AFD1" w14:textId="42848E33" w:rsidR="008008AE" w:rsidRDefault="008008AE">
      <w:r>
        <w:t>-&gt;Operational Data</w:t>
      </w:r>
    </w:p>
    <w:p w14:paraId="1E8D731F" w14:textId="52961A71" w:rsidR="008008AE" w:rsidRDefault="008008AE">
      <w:r>
        <w:t>-&gt;Historical Data</w:t>
      </w:r>
    </w:p>
    <w:p w14:paraId="63814993" w14:textId="77777777" w:rsidR="005E0E0B" w:rsidRDefault="005E0E0B"/>
    <w:p w14:paraId="3D0355BF" w14:textId="59579A68" w:rsidR="008008AE" w:rsidRDefault="005E0E0B">
      <w:r>
        <w:t>“</w:t>
      </w:r>
      <w:r w:rsidR="008008AE" w:rsidRPr="005E0E0B">
        <w:rPr>
          <w:b/>
          <w:bCs/>
        </w:rPr>
        <w:t>Historical Data</w:t>
      </w:r>
      <w:r w:rsidR="008008AE">
        <w:t xml:space="preserve"> is basically the data that have been not used for ages. Generally Historical Data can be stored on array of disks. Collection of arrays of disks of data is</w:t>
      </w:r>
      <w:r>
        <w:t>”</w:t>
      </w:r>
      <w:r w:rsidR="008008AE">
        <w:t xml:space="preserve"> “Data warehouse”.</w:t>
      </w:r>
    </w:p>
    <w:p w14:paraId="10CB612D" w14:textId="64AD7A7D" w:rsidR="005E0E0B" w:rsidRDefault="005E0E0B"/>
    <w:p w14:paraId="6E40EE4A" w14:textId="57CAE38F" w:rsidR="005E0E0B" w:rsidRDefault="005E0E0B">
      <w:r w:rsidRPr="005E0E0B">
        <w:rPr>
          <w:b/>
          <w:bCs/>
        </w:rPr>
        <w:t>Big Data</w:t>
      </w:r>
      <w:r>
        <w:t xml:space="preserve"> is defined as “Storing and utilizing that very large data is Big – Data”</w:t>
      </w:r>
    </w:p>
    <w:p w14:paraId="3D6F6FB9" w14:textId="77777777" w:rsidR="005E0E0B" w:rsidRDefault="005E0E0B"/>
    <w:p w14:paraId="2A61D82E" w14:textId="77777777" w:rsidR="008008AE" w:rsidRDefault="008008AE"/>
    <w:sectPr w:rsidR="00800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80424694">
    <w:abstractNumId w:val="19"/>
  </w:num>
  <w:num w:numId="2" w16cid:durableId="2038579519">
    <w:abstractNumId w:val="12"/>
  </w:num>
  <w:num w:numId="3" w16cid:durableId="1852333704">
    <w:abstractNumId w:val="10"/>
  </w:num>
  <w:num w:numId="4" w16cid:durableId="1962566498">
    <w:abstractNumId w:val="21"/>
  </w:num>
  <w:num w:numId="5" w16cid:durableId="988051073">
    <w:abstractNumId w:val="13"/>
  </w:num>
  <w:num w:numId="6" w16cid:durableId="252127142">
    <w:abstractNumId w:val="16"/>
  </w:num>
  <w:num w:numId="7" w16cid:durableId="1682931568">
    <w:abstractNumId w:val="18"/>
  </w:num>
  <w:num w:numId="8" w16cid:durableId="796024541">
    <w:abstractNumId w:val="9"/>
  </w:num>
  <w:num w:numId="9" w16cid:durableId="574899237">
    <w:abstractNumId w:val="7"/>
  </w:num>
  <w:num w:numId="10" w16cid:durableId="326789866">
    <w:abstractNumId w:val="6"/>
  </w:num>
  <w:num w:numId="11" w16cid:durableId="1177765894">
    <w:abstractNumId w:val="5"/>
  </w:num>
  <w:num w:numId="12" w16cid:durableId="1165171474">
    <w:abstractNumId w:val="4"/>
  </w:num>
  <w:num w:numId="13" w16cid:durableId="547187155">
    <w:abstractNumId w:val="8"/>
  </w:num>
  <w:num w:numId="14" w16cid:durableId="347758869">
    <w:abstractNumId w:val="3"/>
  </w:num>
  <w:num w:numId="15" w16cid:durableId="292949874">
    <w:abstractNumId w:val="2"/>
  </w:num>
  <w:num w:numId="16" w16cid:durableId="638220328">
    <w:abstractNumId w:val="1"/>
  </w:num>
  <w:num w:numId="17" w16cid:durableId="255939503">
    <w:abstractNumId w:val="0"/>
  </w:num>
  <w:num w:numId="18" w16cid:durableId="2013726301">
    <w:abstractNumId w:val="14"/>
  </w:num>
  <w:num w:numId="19" w16cid:durableId="1939438790">
    <w:abstractNumId w:val="15"/>
  </w:num>
  <w:num w:numId="20" w16cid:durableId="737171799">
    <w:abstractNumId w:val="20"/>
  </w:num>
  <w:num w:numId="21" w16cid:durableId="143354625">
    <w:abstractNumId w:val="17"/>
  </w:num>
  <w:num w:numId="22" w16cid:durableId="1902015493">
    <w:abstractNumId w:val="11"/>
  </w:num>
  <w:num w:numId="23" w16cid:durableId="43124496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83F"/>
    <w:rsid w:val="000A2094"/>
    <w:rsid w:val="0013493F"/>
    <w:rsid w:val="002E683F"/>
    <w:rsid w:val="005E0E0B"/>
    <w:rsid w:val="00645252"/>
    <w:rsid w:val="006D3D74"/>
    <w:rsid w:val="008008AE"/>
    <w:rsid w:val="0083569A"/>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48D08"/>
  <w15:chartTrackingRefBased/>
  <w15:docId w15:val="{7120E57E-CDAF-4EF1-BD00-F46145E36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he\AppData\Local\Microsoft\Office\16.0\DTS\en-US%7b5419E6E6-07D6-4C9E-BD45-0A581D429499%7d\%7b9BFBFCC1-8782-477A-97D7-D3600403F49C%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{9BFBFCC1-8782-477A-97D7-D3600403F49C}tf02786999_win32</Template>
  <TotalTime>4</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dc:creator>
  <cp:keywords/>
  <dc:description/>
  <cp:lastModifiedBy>shaheer9812@hotmail.com</cp:lastModifiedBy>
  <cp:revision>2</cp:revision>
  <dcterms:created xsi:type="dcterms:W3CDTF">2022-08-22T19:31:00Z</dcterms:created>
  <dcterms:modified xsi:type="dcterms:W3CDTF">2022-08-22T19:31:00Z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